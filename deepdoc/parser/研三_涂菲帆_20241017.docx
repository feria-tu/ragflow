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37CC" w:rsidRDefault="00000000">
      <w:pPr>
        <w:jc w:val="center"/>
        <w:rPr>
          <w:rFonts w:ascii="Times New Roman" w:eastAsia="楷体" w:hAnsi="Times New Roman"/>
          <w:b/>
          <w:sz w:val="36"/>
          <w:szCs w:val="44"/>
        </w:rPr>
      </w:pPr>
      <w:r>
        <w:rPr>
          <w:rFonts w:ascii="Times New Roman" w:eastAsia="楷体" w:hAnsi="Times New Roman" w:hint="eastAsia"/>
          <w:b/>
          <w:sz w:val="36"/>
          <w:szCs w:val="44"/>
        </w:rPr>
        <w:t>周</w:t>
      </w:r>
      <w:r>
        <w:rPr>
          <w:rFonts w:ascii="Times New Roman" w:eastAsia="楷体" w:hAnsi="Times New Roman" w:hint="eastAsia"/>
          <w:b/>
          <w:sz w:val="36"/>
          <w:szCs w:val="44"/>
        </w:rPr>
        <w:t xml:space="preserve"> </w:t>
      </w:r>
      <w:r>
        <w:rPr>
          <w:rFonts w:ascii="Times New Roman" w:eastAsia="楷体" w:hAnsi="Times New Roman" w:hint="eastAsia"/>
          <w:b/>
          <w:sz w:val="36"/>
          <w:szCs w:val="44"/>
        </w:rPr>
        <w:t>报</w:t>
      </w:r>
    </w:p>
    <w:p w:rsidR="002E37CC" w:rsidRDefault="00000000">
      <w:pPr>
        <w:jc w:val="center"/>
        <w:rPr>
          <w:rFonts w:ascii="Times New Roman" w:eastAsia="楷体" w:hAnsi="Times New Roman" w:cs="Times New Roman"/>
          <w:sz w:val="28"/>
          <w:szCs w:val="36"/>
        </w:rPr>
      </w:pPr>
      <w:r>
        <w:rPr>
          <w:rFonts w:ascii="Times New Roman" w:eastAsia="楷体" w:hAnsi="Times New Roman" w:cs="Times New Roman" w:hint="eastAsia"/>
          <w:sz w:val="28"/>
          <w:szCs w:val="36"/>
        </w:rPr>
        <w:t>年级：研三</w:t>
      </w:r>
      <w:r>
        <w:rPr>
          <w:rFonts w:ascii="Times New Roman" w:eastAsia="楷体" w:hAnsi="Times New Roman" w:cs="Times New Roman" w:hint="eastAsia"/>
          <w:sz w:val="28"/>
          <w:szCs w:val="36"/>
        </w:rPr>
        <w:t xml:space="preserve">   </w:t>
      </w:r>
      <w:r>
        <w:rPr>
          <w:rFonts w:ascii="Times New Roman" w:eastAsia="楷体" w:hAnsi="Times New Roman" w:cs="Times New Roman" w:hint="eastAsia"/>
          <w:sz w:val="28"/>
          <w:szCs w:val="36"/>
        </w:rPr>
        <w:t>姓名：</w:t>
      </w:r>
      <w:r w:rsidR="007D7B12">
        <w:rPr>
          <w:rFonts w:ascii="Times New Roman" w:eastAsia="楷体" w:hAnsi="Times New Roman" w:cs="Times New Roman" w:hint="eastAsia"/>
          <w:sz w:val="28"/>
          <w:szCs w:val="36"/>
        </w:rPr>
        <w:t>涂菲帆</w:t>
      </w:r>
    </w:p>
    <w:p w:rsidR="002E37CC" w:rsidRDefault="00000000">
      <w:pPr>
        <w:pStyle w:val="1"/>
        <w:numPr>
          <w:ilvl w:val="0"/>
          <w:numId w:val="1"/>
        </w:numPr>
        <w:jc w:val="both"/>
        <w:rPr>
          <w:rFonts w:ascii="Times New Roman" w:eastAsia="楷体" w:hAnsi="Times New Roman" w:cs="Times New Roman"/>
          <w:sz w:val="28"/>
          <w:szCs w:val="24"/>
        </w:rPr>
      </w:pPr>
      <w:r>
        <w:rPr>
          <w:rFonts w:ascii="Times New Roman" w:eastAsia="楷体" w:hAnsi="Times New Roman" w:cs="Times New Roman" w:hint="eastAsia"/>
          <w:sz w:val="28"/>
          <w:szCs w:val="24"/>
        </w:rPr>
        <w:t>请总结过去一周你做了什么，并列出有趣的收获或发现。</w:t>
      </w:r>
    </w:p>
    <w:p w:rsidR="002E37CC" w:rsidRDefault="00BE7F19" w:rsidP="00BE7F19">
      <w:pPr>
        <w:pStyle w:val="1"/>
        <w:numPr>
          <w:ilvl w:val="0"/>
          <w:numId w:val="2"/>
        </w:numPr>
        <w:jc w:val="both"/>
        <w:rPr>
          <w:rFonts w:ascii="Times New Roman" w:eastAsia="楷体" w:hAnsi="Times New Roman" w:cs="Times New Roman"/>
          <w:sz w:val="28"/>
          <w:szCs w:val="24"/>
        </w:rPr>
      </w:pPr>
      <w:r>
        <w:rPr>
          <w:rFonts w:ascii="Times New Roman" w:eastAsia="楷体" w:hAnsi="Times New Roman" w:cs="Times New Roman" w:hint="eastAsia"/>
          <w:sz w:val="28"/>
          <w:szCs w:val="24"/>
        </w:rPr>
        <w:t>毕业论文撰写中，目前在根据已发表的论文整理成大论文的第三章。</w:t>
      </w:r>
    </w:p>
    <w:p w:rsidR="002E37CC" w:rsidRDefault="00BE7F19">
      <w:pPr>
        <w:pStyle w:val="1"/>
        <w:numPr>
          <w:ilvl w:val="0"/>
          <w:numId w:val="2"/>
        </w:numPr>
        <w:jc w:val="both"/>
        <w:rPr>
          <w:rFonts w:ascii="Times New Roman" w:eastAsia="楷体" w:hAnsi="Times New Roman" w:cs="Times New Roman"/>
          <w:sz w:val="28"/>
          <w:szCs w:val="24"/>
        </w:rPr>
      </w:pPr>
      <w:r>
        <w:rPr>
          <w:rFonts w:ascii="Times New Roman" w:eastAsia="楷体" w:hAnsi="Times New Roman" w:cs="Times New Roman" w:hint="eastAsia"/>
          <w:sz w:val="28"/>
          <w:szCs w:val="24"/>
        </w:rPr>
        <w:t>争取实习转正</w:t>
      </w:r>
      <w:r w:rsidR="00000000">
        <w:rPr>
          <w:rFonts w:ascii="Times New Roman" w:eastAsia="楷体" w:hAnsi="Times New Roman" w:cs="Times New Roman" w:hint="eastAsia"/>
          <w:sz w:val="28"/>
          <w:szCs w:val="24"/>
        </w:rPr>
        <w:t>。</w:t>
      </w:r>
    </w:p>
    <w:p w:rsidR="002E37CC" w:rsidRDefault="002E37CC">
      <w:pPr>
        <w:pStyle w:val="1"/>
        <w:ind w:left="0"/>
        <w:jc w:val="both"/>
        <w:rPr>
          <w:rFonts w:ascii="Times New Roman" w:eastAsia="楷体" w:hAnsi="Times New Roman" w:cs="Times New Roman"/>
          <w:sz w:val="28"/>
          <w:szCs w:val="24"/>
        </w:rPr>
      </w:pPr>
    </w:p>
    <w:p w:rsidR="002E37CC" w:rsidRDefault="002E37CC">
      <w:pPr>
        <w:pStyle w:val="1"/>
        <w:ind w:left="0"/>
        <w:jc w:val="both"/>
        <w:rPr>
          <w:rFonts w:ascii="Times New Roman" w:eastAsia="楷体" w:hAnsi="Times New Roman" w:cs="Times New Roman"/>
          <w:sz w:val="28"/>
          <w:szCs w:val="24"/>
        </w:rPr>
      </w:pPr>
    </w:p>
    <w:p w:rsidR="002E37CC" w:rsidRDefault="002E37CC">
      <w:pPr>
        <w:pStyle w:val="1"/>
        <w:ind w:left="0"/>
        <w:jc w:val="both"/>
        <w:rPr>
          <w:rFonts w:ascii="Times New Roman" w:eastAsia="楷体" w:hAnsi="Times New Roman" w:cs="Times New Roman"/>
          <w:sz w:val="28"/>
          <w:szCs w:val="24"/>
        </w:rPr>
      </w:pPr>
    </w:p>
    <w:p w:rsidR="002E37CC" w:rsidRDefault="00000000">
      <w:pPr>
        <w:pStyle w:val="1"/>
        <w:numPr>
          <w:ilvl w:val="0"/>
          <w:numId w:val="1"/>
        </w:numPr>
        <w:jc w:val="both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请总结你现在面临的最大挑战或问题。</w:t>
      </w:r>
    </w:p>
    <w:p w:rsidR="002E37CC" w:rsidRDefault="00F04D5A">
      <w:pPr>
        <w:pStyle w:val="1"/>
        <w:spacing w:line="260" w:lineRule="auto"/>
        <w:ind w:leftChars="200" w:left="440"/>
        <w:jc w:val="both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公司业务较为繁忙，可能平时精力有限</w:t>
      </w:r>
    </w:p>
    <w:p w:rsidR="002E37CC" w:rsidRDefault="002E37CC">
      <w:pPr>
        <w:pStyle w:val="1"/>
        <w:ind w:left="0"/>
        <w:jc w:val="both"/>
        <w:rPr>
          <w:rFonts w:ascii="Times New Roman" w:eastAsia="楷体" w:hAnsi="Times New Roman" w:cs="Times New Roman"/>
          <w:sz w:val="28"/>
          <w:szCs w:val="28"/>
        </w:rPr>
      </w:pPr>
    </w:p>
    <w:p w:rsidR="002E37CC" w:rsidRDefault="002E37CC">
      <w:pPr>
        <w:pStyle w:val="1"/>
        <w:ind w:left="0"/>
        <w:jc w:val="both"/>
        <w:rPr>
          <w:rFonts w:ascii="Times New Roman" w:eastAsia="楷体" w:hAnsi="Times New Roman" w:cs="Times New Roman"/>
          <w:sz w:val="28"/>
          <w:szCs w:val="28"/>
        </w:rPr>
      </w:pPr>
    </w:p>
    <w:p w:rsidR="002E37CC" w:rsidRDefault="002E37CC">
      <w:pPr>
        <w:pStyle w:val="1"/>
        <w:ind w:left="0"/>
        <w:jc w:val="both"/>
        <w:rPr>
          <w:rFonts w:ascii="Times New Roman" w:eastAsia="楷体" w:hAnsi="Times New Roman" w:cs="Times New Roman"/>
          <w:sz w:val="28"/>
          <w:szCs w:val="28"/>
        </w:rPr>
      </w:pPr>
    </w:p>
    <w:p w:rsidR="002E37CC" w:rsidRDefault="002E37CC">
      <w:pPr>
        <w:pStyle w:val="1"/>
        <w:ind w:left="0"/>
        <w:jc w:val="both"/>
        <w:rPr>
          <w:rFonts w:ascii="Times New Roman" w:eastAsia="楷体" w:hAnsi="Times New Roman" w:cs="Times New Roman"/>
          <w:sz w:val="28"/>
          <w:szCs w:val="28"/>
        </w:rPr>
      </w:pPr>
    </w:p>
    <w:p w:rsidR="002E37CC" w:rsidRDefault="002E37CC">
      <w:pPr>
        <w:jc w:val="both"/>
        <w:rPr>
          <w:rFonts w:ascii="Times New Roman" w:eastAsia="楷体" w:hAnsi="Times New Roman" w:cs="Times New Roman"/>
          <w:sz w:val="28"/>
          <w:szCs w:val="28"/>
        </w:rPr>
      </w:pPr>
    </w:p>
    <w:p w:rsidR="002E37CC" w:rsidRDefault="00000000">
      <w:pPr>
        <w:pStyle w:val="1"/>
        <w:numPr>
          <w:ilvl w:val="0"/>
          <w:numId w:val="1"/>
        </w:numPr>
        <w:jc w:val="both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你下周的计划是什么？请提供详细的工作内容与期望结果。</w:t>
      </w:r>
    </w:p>
    <w:p w:rsidR="002E37CC" w:rsidRPr="00F04D5A" w:rsidRDefault="00F04D5A" w:rsidP="00F04D5A">
      <w:pPr>
        <w:numPr>
          <w:ilvl w:val="0"/>
          <w:numId w:val="3"/>
        </w:numPr>
        <w:spacing w:line="260" w:lineRule="auto"/>
        <w:ind w:leftChars="200" w:left="440"/>
        <w:jc w:val="both"/>
        <w:rPr>
          <w:rFonts w:ascii="Times New Roman" w:eastAsia="楷体" w:hAnsi="Times New Roman" w:cs="Times New Roman"/>
          <w:sz w:val="28"/>
          <w:szCs w:val="28"/>
        </w:rPr>
      </w:pPr>
      <w:r w:rsidRPr="00F04D5A">
        <w:rPr>
          <w:rFonts w:ascii="Times New Roman" w:eastAsia="楷体" w:hAnsi="Times New Roman" w:cs="Times New Roman" w:hint="eastAsia"/>
          <w:sz w:val="28"/>
          <w:szCs w:val="28"/>
        </w:rPr>
        <w:t>继续撰写毕业论文</w:t>
      </w:r>
    </w:p>
    <w:p w:rsidR="00F04D5A" w:rsidRDefault="00F04D5A" w:rsidP="00F04D5A">
      <w:pPr>
        <w:numPr>
          <w:ilvl w:val="0"/>
          <w:numId w:val="3"/>
        </w:numPr>
        <w:spacing w:line="260" w:lineRule="auto"/>
        <w:ind w:leftChars="200" w:left="440"/>
        <w:jc w:val="both"/>
        <w:rPr>
          <w:rFonts w:ascii="Times New Roman" w:eastAsia="楷体" w:hAnsi="Times New Roman" w:cs="Times New Roman"/>
          <w:sz w:val="28"/>
          <w:szCs w:val="36"/>
        </w:rPr>
      </w:pPr>
      <w:r>
        <w:rPr>
          <w:rFonts w:ascii="Times New Roman" w:eastAsia="楷体" w:hAnsi="Times New Roman" w:cs="Times New Roman" w:hint="eastAsia"/>
          <w:sz w:val="28"/>
          <w:szCs w:val="36"/>
        </w:rPr>
        <w:t>完善第二个研究点的实验与整理</w:t>
      </w:r>
    </w:p>
    <w:p w:rsidR="002E37CC" w:rsidRDefault="002E37CC">
      <w:pPr>
        <w:jc w:val="both"/>
        <w:rPr>
          <w:rFonts w:ascii="Times New Roman" w:eastAsia="楷体" w:hAnsi="Times New Roman" w:cs="Times New Roman"/>
          <w:sz w:val="28"/>
          <w:szCs w:val="36"/>
        </w:rPr>
      </w:pPr>
    </w:p>
    <w:p w:rsidR="002E37CC" w:rsidRDefault="002E37CC">
      <w:pPr>
        <w:jc w:val="both"/>
        <w:rPr>
          <w:rFonts w:ascii="Times New Roman" w:eastAsia="楷体" w:hAnsi="Times New Roman" w:cs="Times New Roman"/>
          <w:sz w:val="28"/>
          <w:szCs w:val="36"/>
        </w:rPr>
      </w:pPr>
    </w:p>
    <w:sectPr w:rsidR="002E37C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221C" w:rsidRDefault="0094221C">
      <w:pPr>
        <w:spacing w:after="0" w:line="240" w:lineRule="auto"/>
      </w:pPr>
      <w:r>
        <w:separator/>
      </w:r>
    </w:p>
  </w:endnote>
  <w:endnote w:type="continuationSeparator" w:id="0">
    <w:p w:rsidR="0094221C" w:rsidRDefault="0094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37CC" w:rsidRDefault="00000000">
    <w:pPr>
      <w:jc w:val="both"/>
      <w:rPr>
        <w:rFonts w:ascii="Times New Roman" w:eastAsia="楷体" w:hAnsi="Times New Roman" w:cs="Times New Roman"/>
        <w:sz w:val="21"/>
        <w:szCs w:val="21"/>
      </w:rPr>
    </w:pPr>
    <w:r>
      <w:rPr>
        <w:rFonts w:ascii="Times New Roman" w:eastAsia="楷体" w:hAnsi="Times New Roman" w:cs="Times New Roman" w:hint="eastAsia"/>
        <w:sz w:val="21"/>
        <w:szCs w:val="21"/>
      </w:rPr>
      <w:t>注</w:t>
    </w:r>
    <w:r>
      <w:rPr>
        <w:rFonts w:ascii="Times New Roman" w:eastAsia="楷体" w:hAnsi="Times New Roman" w:cs="Times New Roman" w:hint="eastAsia"/>
        <w:sz w:val="21"/>
        <w:szCs w:val="21"/>
      </w:rPr>
      <w:t>1</w:t>
    </w:r>
    <w:r>
      <w:rPr>
        <w:rFonts w:ascii="Times New Roman" w:eastAsia="楷体" w:hAnsi="Times New Roman" w:cs="Times New Roman" w:hint="eastAsia"/>
        <w:sz w:val="21"/>
        <w:szCs w:val="21"/>
      </w:rPr>
      <w:t>：周报请于每周一晚</w:t>
    </w:r>
    <w:r>
      <w:rPr>
        <w:rFonts w:ascii="Times New Roman" w:eastAsia="楷体" w:hAnsi="Times New Roman" w:cs="Times New Roman" w:hint="eastAsia"/>
        <w:sz w:val="21"/>
        <w:szCs w:val="21"/>
      </w:rPr>
      <w:t>18:</w:t>
    </w:r>
    <w:r>
      <w:rPr>
        <w:rFonts w:ascii="Times New Roman" w:eastAsia="楷体" w:hAnsi="Times New Roman" w:cs="Times New Roman"/>
        <w:sz w:val="21"/>
        <w:szCs w:val="21"/>
      </w:rPr>
      <w:t>00</w:t>
    </w:r>
    <w:r>
      <w:rPr>
        <w:rFonts w:ascii="Times New Roman" w:eastAsia="楷体" w:hAnsi="Times New Roman" w:cs="Times New Roman" w:hint="eastAsia"/>
        <w:sz w:val="21"/>
        <w:szCs w:val="21"/>
      </w:rPr>
      <w:t>前提交</w:t>
    </w:r>
    <w:r>
      <w:rPr>
        <w:rFonts w:ascii="Times New Roman" w:eastAsia="楷体" w:hAnsi="Times New Roman" w:cs="Times New Roman"/>
        <w:sz w:val="21"/>
        <w:szCs w:val="21"/>
      </w:rPr>
      <w:t>至共享文件夹。</w:t>
    </w:r>
  </w:p>
  <w:p w:rsidR="002E37CC" w:rsidRDefault="00000000">
    <w:pPr>
      <w:jc w:val="both"/>
      <w:rPr>
        <w:rFonts w:ascii="Times New Roman" w:eastAsia="楷体" w:hAnsi="Times New Roman" w:cs="Times New Roman"/>
        <w:sz w:val="21"/>
        <w:szCs w:val="21"/>
      </w:rPr>
    </w:pPr>
    <w:r>
      <w:rPr>
        <w:rFonts w:ascii="Times New Roman" w:eastAsia="楷体" w:hAnsi="Times New Roman" w:cs="Times New Roman" w:hint="eastAsia"/>
        <w:sz w:val="21"/>
        <w:szCs w:val="21"/>
      </w:rPr>
      <w:t>注</w:t>
    </w:r>
    <w:r>
      <w:rPr>
        <w:rFonts w:ascii="Times New Roman" w:eastAsia="楷体" w:hAnsi="Times New Roman" w:cs="Times New Roman" w:hint="eastAsia"/>
        <w:sz w:val="21"/>
        <w:szCs w:val="21"/>
      </w:rPr>
      <w:t>2</w:t>
    </w:r>
    <w:r>
      <w:rPr>
        <w:rFonts w:ascii="Times New Roman" w:eastAsia="楷体" w:hAnsi="Times New Roman" w:cs="Times New Roman" w:hint="eastAsia"/>
        <w:sz w:val="21"/>
        <w:szCs w:val="21"/>
      </w:rPr>
      <w:t>：周报长度不应过短，且不应超过</w:t>
    </w:r>
    <w:r>
      <w:rPr>
        <w:rFonts w:ascii="Times New Roman" w:eastAsia="楷体" w:hAnsi="Times New Roman" w:cs="Times New Roman" w:hint="eastAsia"/>
        <w:sz w:val="21"/>
        <w:szCs w:val="21"/>
      </w:rPr>
      <w:t>2</w:t>
    </w:r>
    <w:r>
      <w:rPr>
        <w:rFonts w:ascii="Times New Roman" w:eastAsia="楷体" w:hAnsi="Times New Roman" w:cs="Times New Roman" w:hint="eastAsia"/>
        <w:sz w:val="21"/>
        <w:szCs w:val="21"/>
      </w:rPr>
      <w:t>页（除非有重大发现）</w:t>
    </w:r>
  </w:p>
  <w:p w:rsidR="002E37CC" w:rsidRDefault="00000000">
    <w:pPr>
      <w:rPr>
        <w:rFonts w:eastAsia="楷体"/>
        <w:sz w:val="21"/>
        <w:szCs w:val="21"/>
      </w:rPr>
    </w:pPr>
    <w:r>
      <w:rPr>
        <w:rFonts w:ascii="Times New Roman" w:eastAsia="楷体" w:hAnsi="Times New Roman" w:cs="Times New Roman" w:hint="eastAsia"/>
        <w:sz w:val="21"/>
        <w:szCs w:val="21"/>
      </w:rPr>
      <w:t>注</w:t>
    </w:r>
    <w:r>
      <w:rPr>
        <w:rFonts w:ascii="Times New Roman" w:eastAsia="楷体" w:hAnsi="Times New Roman" w:cs="Times New Roman" w:hint="eastAsia"/>
        <w:sz w:val="21"/>
        <w:szCs w:val="21"/>
      </w:rPr>
      <w:t>3</w:t>
    </w:r>
    <w:r>
      <w:rPr>
        <w:rFonts w:ascii="Times New Roman" w:eastAsia="楷体" w:hAnsi="Times New Roman" w:cs="Times New Roman" w:hint="eastAsia"/>
        <w:sz w:val="21"/>
        <w:szCs w:val="21"/>
      </w:rPr>
      <w:t>：每周由轮值同学负责汇总发送给三位老师。耿老师（</w:t>
    </w:r>
    <w:r>
      <w:rPr>
        <w:rFonts w:ascii="Times New Roman" w:eastAsia="楷体" w:hAnsi="Times New Roman" w:cs="Times New Roman"/>
        <w:sz w:val="21"/>
        <w:szCs w:val="21"/>
      </w:rPr>
      <w:t>gggeng@jnu.edu.cn</w:t>
    </w:r>
    <w:r>
      <w:rPr>
        <w:rFonts w:ascii="Times New Roman" w:eastAsia="楷体" w:hAnsi="Times New Roman" w:cs="Times New Roman" w:hint="eastAsia"/>
        <w:sz w:val="21"/>
        <w:szCs w:val="21"/>
      </w:rPr>
      <w:t>）、靳老师（</w:t>
    </w:r>
    <w:r>
      <w:rPr>
        <w:rFonts w:ascii="Times New Roman" w:eastAsia="楷体" w:hAnsi="Times New Roman" w:cs="Times New Roman"/>
        <w:sz w:val="21"/>
        <w:szCs w:val="21"/>
      </w:rPr>
      <w:t>xbjin9801@gmail.com</w:t>
    </w:r>
    <w:r>
      <w:rPr>
        <w:rFonts w:ascii="Times New Roman" w:eastAsia="楷体" w:hAnsi="Times New Roman" w:cs="Times New Roman" w:hint="eastAsia"/>
        <w:sz w:val="21"/>
        <w:szCs w:val="21"/>
      </w:rPr>
      <w:t>）、刘老师（</w:t>
    </w:r>
    <w:r>
      <w:rPr>
        <w:rFonts w:ascii="Times New Roman" w:eastAsia="楷体" w:hAnsi="Times New Roman" w:cs="Times New Roman" w:hint="eastAsia"/>
        <w:sz w:val="21"/>
        <w:szCs w:val="21"/>
      </w:rPr>
      <w:t>djliu@jnu.edu.cn</w:t>
    </w:r>
    <w:r>
      <w:rPr>
        <w:rFonts w:ascii="Times New Roman" w:eastAsia="楷体" w:hAnsi="Times New Roman" w:cs="Times New Roman" w:hint="eastAsia"/>
        <w:sz w:val="21"/>
        <w:szCs w:val="21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221C" w:rsidRDefault="0094221C">
      <w:pPr>
        <w:spacing w:after="0" w:line="240" w:lineRule="auto"/>
      </w:pPr>
      <w:r>
        <w:separator/>
      </w:r>
    </w:p>
  </w:footnote>
  <w:footnote w:type="continuationSeparator" w:id="0">
    <w:p w:rsidR="0094221C" w:rsidRDefault="00942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70082">
    <w:abstractNumId w:val="2"/>
  </w:num>
  <w:num w:numId="2" w16cid:durableId="1910917692">
    <w:abstractNumId w:val="1"/>
  </w:num>
  <w:num w:numId="3" w16cid:durableId="140012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7CC"/>
    <w:rsid w:val="002E37CC"/>
    <w:rsid w:val="004D6F16"/>
    <w:rsid w:val="007D7B12"/>
    <w:rsid w:val="0094221C"/>
    <w:rsid w:val="00BE7F19"/>
    <w:rsid w:val="00F0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A8E6597"/>
  <w15:docId w15:val="{7684288A-D9D4-49CF-8FB5-1E931DB6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等线" w:hAnsi="Calibri" w:cs="黑体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rPr>
      <w:rFonts w:ascii="Calibri Light" w:eastAsia="黑体" w:hAnsi="Calibri Light"/>
      <w:sz w:val="20"/>
      <w:szCs w:val="20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Hyperlink"/>
    <w:rPr>
      <w:color w:val="0563C1"/>
      <w:u w:val="single"/>
    </w:rPr>
  </w:style>
  <w:style w:type="paragraph" w:customStyle="1" w:styleId="1">
    <w:name w:val="列表段落1"/>
    <w:basedOn w:val="a"/>
    <w:pPr>
      <w:ind w:left="720"/>
      <w:contextualSpacing/>
    </w:pPr>
  </w:style>
  <w:style w:type="character" w:customStyle="1" w:styleId="a7">
    <w:name w:val="页眉 字符"/>
    <w:link w:val="a6"/>
    <w:semiHidden/>
    <w:rPr>
      <w:sz w:val="18"/>
      <w:szCs w:val="18"/>
    </w:rPr>
  </w:style>
  <w:style w:type="character" w:customStyle="1" w:styleId="a5">
    <w:name w:val="页脚 字符"/>
    <w:link w:val="a4"/>
    <w:semiHidden/>
    <w:rPr>
      <w:sz w:val="18"/>
      <w:szCs w:val="18"/>
    </w:rPr>
  </w:style>
  <w:style w:type="character" w:customStyle="1" w:styleId="10">
    <w:name w:val="未处理的提及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WPS_1620884408</dc:title>
  <dc:creator>jtzhou</dc:creator>
  <cp:lastModifiedBy>菲帆 涂</cp:lastModifiedBy>
  <cp:revision>4</cp:revision>
  <cp:lastPrinted>2023-12-18T09:14:00Z</cp:lastPrinted>
  <dcterms:created xsi:type="dcterms:W3CDTF">2023-09-12T03:02:00Z</dcterms:created>
  <dcterms:modified xsi:type="dcterms:W3CDTF">2024-10-17T13:05:00Z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  <property fmtid="{D5CDD505-2E9C-101B-9397-08002B2CF9AE}" pid="3" name="ICV">
    <vt:lpwstr>08735BD169884E778BCBA2944DB075C9_12</vt:lpwstr>
  </property>
</Properties>
</file>